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E49B" w14:textId="79F803A9" w:rsidR="00A9204E" w:rsidRDefault="001A4E2B">
      <w:pPr>
        <w:rPr>
          <w:noProof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222367" wp14:editId="3C17209F">
                <wp:simplePos x="0" y="0"/>
                <wp:positionH relativeFrom="column">
                  <wp:posOffset>1158240</wp:posOffset>
                </wp:positionH>
                <wp:positionV relativeFrom="paragraph">
                  <wp:posOffset>0</wp:posOffset>
                </wp:positionV>
                <wp:extent cx="2796540" cy="3703955"/>
                <wp:effectExtent l="0" t="0" r="3810" b="0"/>
                <wp:wrapNone/>
                <wp:docPr id="1354601613" name="Grup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3703955"/>
                          <a:chOff x="0" y="0"/>
                          <a:chExt cx="2667000" cy="3703955"/>
                        </a:xfrm>
                      </wpg:grpSpPr>
                      <pic:pic xmlns:pic="http://schemas.openxmlformats.org/drawingml/2006/picture">
                        <pic:nvPicPr>
                          <pic:cNvPr id="8805146" name="Bild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764582" name="Textruta 2"/>
                        <wps:cNvSpPr txBox="1"/>
                        <wps:spPr>
                          <a:xfrm>
                            <a:off x="0" y="3333750"/>
                            <a:ext cx="2667000" cy="3702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A63D1C" w14:textId="4FDAC7F8" w:rsidR="001A4E2B" w:rsidRPr="001A4E2B" w:rsidRDefault="001A4E2B" w:rsidP="001A4E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22367" id="Grupp 3" o:spid="_x0000_s1026" style="position:absolute;margin-left:91.2pt;margin-top:0;width:220.2pt;height:291.65pt;z-index:-251658240" coordsize="26670,37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1" o:spid="_x0000_s1027" type="#_x0000_t75" style="position:absolute;width:26670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28" type="#_x0000_t202" style="position:absolute;top:33337;width:2667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" stroked="f">
                  <v:textbox>
                    <w:txbxContent>
                      <w:p w14:paraId="64A63D1C" w14:textId="4FDAC7F8" w:rsidR="001A4E2B" w:rsidRPr="001A4E2B" w:rsidRDefault="001A4E2B" w:rsidP="001A4E2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146A230" w14:textId="63B6E18E" w:rsidR="007926E5" w:rsidRDefault="007926E5">
      <w:pPr>
        <w:rPr>
          <w:noProof/>
        </w:rPr>
      </w:pPr>
    </w:p>
    <w:p w14:paraId="69E941D3" w14:textId="34EFA5A5" w:rsidR="007926E5" w:rsidRDefault="007926E5">
      <w:pPr>
        <w:rPr>
          <w:noProof/>
        </w:rPr>
      </w:pPr>
    </w:p>
    <w:p w14:paraId="73A39D06" w14:textId="19FF15AD" w:rsidR="007926E5" w:rsidRDefault="007926E5">
      <w:pPr>
        <w:rPr>
          <w:noProof/>
        </w:rPr>
      </w:pPr>
    </w:p>
    <w:p w14:paraId="39BF47EF" w14:textId="67578707" w:rsidR="007926E5" w:rsidRDefault="007926E5">
      <w:pPr>
        <w:rPr>
          <w:noProof/>
        </w:rPr>
      </w:pPr>
    </w:p>
    <w:p w14:paraId="3BD7F5DF" w14:textId="6305FD54" w:rsidR="007926E5" w:rsidRDefault="007926E5">
      <w:pPr>
        <w:rPr>
          <w:noProof/>
        </w:rPr>
      </w:pPr>
    </w:p>
    <w:p w14:paraId="575E7852" w14:textId="516181EF" w:rsidR="00166A8E" w:rsidRDefault="00166A8E">
      <w:pPr>
        <w:rPr>
          <w:noProof/>
        </w:rPr>
      </w:pPr>
    </w:p>
    <w:p w14:paraId="102B4AEB" w14:textId="10693FFF" w:rsidR="00166A8E" w:rsidRDefault="00166A8E">
      <w:pPr>
        <w:rPr>
          <w:noProof/>
        </w:rPr>
      </w:pPr>
    </w:p>
    <w:p w14:paraId="78E1909E" w14:textId="21981BCA" w:rsidR="00166A8E" w:rsidRDefault="00166A8E">
      <w:pPr>
        <w:rPr>
          <w:noProof/>
        </w:rPr>
      </w:pPr>
    </w:p>
    <w:p w14:paraId="48A8D90A" w14:textId="77777777" w:rsidR="00166A8E" w:rsidRDefault="00166A8E">
      <w:pPr>
        <w:rPr>
          <w:noProof/>
        </w:rPr>
      </w:pPr>
    </w:p>
    <w:p w14:paraId="2AF6E4BE" w14:textId="377C9377" w:rsidR="00166A8E" w:rsidRDefault="00166A8E">
      <w:pPr>
        <w:rPr>
          <w:noProof/>
        </w:rPr>
      </w:pPr>
    </w:p>
    <w:p w14:paraId="0F8D58FE" w14:textId="3EE24653" w:rsidR="007926E5" w:rsidRDefault="007926E5">
      <w:pPr>
        <w:rPr>
          <w:b/>
          <w:bCs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B239FBA" w14:textId="77777777" w:rsidR="007926E5" w:rsidRDefault="007926E5">
      <w:pPr>
        <w:rPr>
          <w:b/>
          <w:bCs/>
          <w:noProof/>
          <w:sz w:val="28"/>
          <w:szCs w:val="28"/>
        </w:rPr>
      </w:pPr>
    </w:p>
    <w:p w14:paraId="7EBDCC1B" w14:textId="16141B6D" w:rsidR="007926E5" w:rsidRDefault="007926E5">
      <w:pPr>
        <w:rPr>
          <w:b/>
          <w:bCs/>
          <w:noProof/>
          <w:sz w:val="28"/>
          <w:szCs w:val="28"/>
        </w:rPr>
      </w:pPr>
    </w:p>
    <w:p w14:paraId="1AE2F1F3" w14:textId="77777777" w:rsidR="007926E5" w:rsidRDefault="007926E5">
      <w:pPr>
        <w:rPr>
          <w:b/>
          <w:bCs/>
          <w:noProof/>
          <w:sz w:val="28"/>
          <w:szCs w:val="28"/>
        </w:rPr>
      </w:pPr>
    </w:p>
    <w:p w14:paraId="40DB1836" w14:textId="77777777" w:rsidR="007926E5" w:rsidRDefault="007926E5">
      <w:pPr>
        <w:rPr>
          <w:b/>
          <w:bCs/>
          <w:noProof/>
          <w:sz w:val="28"/>
          <w:szCs w:val="28"/>
        </w:rPr>
      </w:pPr>
    </w:p>
    <w:p w14:paraId="22EA376B" w14:textId="77777777" w:rsidR="007926E5" w:rsidRDefault="007926E5">
      <w:pPr>
        <w:rPr>
          <w:b/>
          <w:bCs/>
          <w:noProof/>
          <w:sz w:val="28"/>
          <w:szCs w:val="28"/>
        </w:rPr>
      </w:pPr>
    </w:p>
    <w:p w14:paraId="38420CB3" w14:textId="77777777" w:rsidR="00166A8E" w:rsidRDefault="00166A8E">
      <w:pPr>
        <w:rPr>
          <w:b/>
          <w:bCs/>
          <w:noProof/>
          <w:sz w:val="28"/>
          <w:szCs w:val="28"/>
        </w:rPr>
      </w:pPr>
    </w:p>
    <w:p w14:paraId="402FEECD" w14:textId="77777777" w:rsidR="00166A8E" w:rsidRDefault="00166A8E">
      <w:pPr>
        <w:rPr>
          <w:b/>
          <w:bCs/>
          <w:noProof/>
          <w:sz w:val="28"/>
          <w:szCs w:val="28"/>
        </w:rPr>
      </w:pPr>
    </w:p>
    <w:p w14:paraId="4C807045" w14:textId="77777777" w:rsidR="00166A8E" w:rsidRDefault="00166A8E">
      <w:pPr>
        <w:rPr>
          <w:b/>
          <w:bCs/>
          <w:noProof/>
          <w:sz w:val="28"/>
          <w:szCs w:val="28"/>
        </w:rPr>
      </w:pPr>
    </w:p>
    <w:p w14:paraId="6C7470B5" w14:textId="09E90C10" w:rsidR="007926E5" w:rsidRDefault="007926E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 X T R A  A K T I V I T E T ! ! !</w:t>
      </w:r>
    </w:p>
    <w:p w14:paraId="25F90A5A" w14:textId="41DEB63E" w:rsidR="007926E5" w:rsidRDefault="007926E5">
      <w:pPr>
        <w:rPr>
          <w:b/>
          <w:bCs/>
          <w:noProof/>
          <w:sz w:val="28"/>
          <w:szCs w:val="28"/>
        </w:rPr>
      </w:pPr>
    </w:p>
    <w:p w14:paraId="57FCD2F8" w14:textId="77777777" w:rsidR="007E0BA5" w:rsidRDefault="007926E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MUSIKQUIZ PÅ RESTAURANG GULDKANTEN I BORÅS TORSDAGEN DEN</w:t>
      </w:r>
    </w:p>
    <w:p w14:paraId="277135B6" w14:textId="19364757" w:rsidR="007926E5" w:rsidRDefault="007926E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30 NOVEMBER, KL 17.00.</w:t>
      </w:r>
    </w:p>
    <w:p w14:paraId="433D6D69" w14:textId="77777777" w:rsidR="007926E5" w:rsidRDefault="007926E5">
      <w:pPr>
        <w:rPr>
          <w:b/>
          <w:bCs/>
          <w:noProof/>
          <w:sz w:val="28"/>
          <w:szCs w:val="28"/>
        </w:rPr>
      </w:pPr>
    </w:p>
    <w:p w14:paraId="2B15A355" w14:textId="3AC313AE" w:rsidR="007926E5" w:rsidRDefault="007926E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Många av våra medlemmar har efterlyst en träff med lite julbetonat inslag.</w:t>
      </w:r>
    </w:p>
    <w:p w14:paraId="13C2D1B5" w14:textId="674A0B00" w:rsidR="007926E5" w:rsidRDefault="007926E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Vi inbjuder därför till Restaurang Guldkanten, Kvarngatan 20, Borås (bakom Borås Sparbank), där vi inleder med glögg och sedan </w:t>
      </w:r>
      <w:r w:rsidR="008E3CD3">
        <w:rPr>
          <w:noProof/>
          <w:sz w:val="28"/>
          <w:szCs w:val="28"/>
        </w:rPr>
        <w:t>i grupper om 5-6 personer tävlar i ett musikquis som de glada spelmännen ”TRIO SENIORES” från Ulricehamn svarar för. Givetvis med vinst till vinnande laget! Därefter äter vi en välfylld</w:t>
      </w:r>
      <w:r>
        <w:rPr>
          <w:noProof/>
          <w:sz w:val="28"/>
          <w:szCs w:val="28"/>
        </w:rPr>
        <w:t xml:space="preserve"> jullandgång med tre sorters sill som serveras separat. Därtill blir det kaffe och klenätt</w:t>
      </w:r>
      <w:r w:rsidR="008E3CD3">
        <w:rPr>
          <w:noProof/>
          <w:sz w:val="28"/>
          <w:szCs w:val="28"/>
        </w:rPr>
        <w:t>. L</w:t>
      </w:r>
      <w:r>
        <w:rPr>
          <w:noProof/>
          <w:sz w:val="28"/>
          <w:szCs w:val="28"/>
        </w:rPr>
        <w:t>ättdryck</w:t>
      </w:r>
      <w:r w:rsidR="008E3CD3">
        <w:rPr>
          <w:noProof/>
          <w:sz w:val="28"/>
          <w:szCs w:val="28"/>
        </w:rPr>
        <w:t xml:space="preserve"> ingår men</w:t>
      </w:r>
      <w:r>
        <w:rPr>
          <w:noProof/>
          <w:sz w:val="28"/>
          <w:szCs w:val="28"/>
        </w:rPr>
        <w:t xml:space="preserve"> </w:t>
      </w:r>
      <w:r w:rsidR="008E3CD3">
        <w:rPr>
          <w:noProof/>
          <w:sz w:val="28"/>
          <w:szCs w:val="28"/>
        </w:rPr>
        <w:t>v</w:t>
      </w:r>
      <w:r>
        <w:rPr>
          <w:noProof/>
          <w:sz w:val="28"/>
          <w:szCs w:val="28"/>
        </w:rPr>
        <w:t xml:space="preserve">in och öl går att köpa för 50 </w:t>
      </w:r>
      <w:r w:rsidR="008E3CD3">
        <w:rPr>
          <w:noProof/>
          <w:sz w:val="28"/>
          <w:szCs w:val="28"/>
        </w:rPr>
        <w:t xml:space="preserve">kronor </w:t>
      </w:r>
      <w:r>
        <w:rPr>
          <w:noProof/>
          <w:sz w:val="28"/>
          <w:szCs w:val="28"/>
        </w:rPr>
        <w:t xml:space="preserve">/glas/burk. </w:t>
      </w:r>
    </w:p>
    <w:p w14:paraId="6BBDC3E3" w14:textId="77777777" w:rsidR="007926E5" w:rsidRDefault="007926E5">
      <w:pPr>
        <w:rPr>
          <w:noProof/>
          <w:sz w:val="28"/>
          <w:szCs w:val="28"/>
        </w:rPr>
      </w:pPr>
    </w:p>
    <w:p w14:paraId="46923821" w14:textId="5A026F79" w:rsidR="00166A8E" w:rsidRDefault="00166A8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Priset för denna eftermiddag/kväll i julens tecken är 190 kr.</w:t>
      </w:r>
    </w:p>
    <w:p w14:paraId="09DC3C37" w14:textId="77777777" w:rsidR="00166A8E" w:rsidRDefault="00166A8E">
      <w:pPr>
        <w:rPr>
          <w:noProof/>
          <w:sz w:val="28"/>
          <w:szCs w:val="28"/>
        </w:rPr>
      </w:pPr>
    </w:p>
    <w:p w14:paraId="25725D4D" w14:textId="61E0F872" w:rsidR="00166A8E" w:rsidRDefault="00166A8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OBS! Anmäl</w:t>
      </w:r>
      <w:r w:rsidR="008E3CD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>n gör du senast torsdagen den 16 november till Gun-Britt Sääf, 070-3399222. Betalning till vårt plusgiro 237498</w:t>
      </w:r>
      <w:r w:rsidR="008E3CD3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1 senast fredagen den 24 november.</w:t>
      </w:r>
    </w:p>
    <w:p w14:paraId="2CBB448B" w14:textId="77777777" w:rsidR="00166A8E" w:rsidRDefault="00166A8E">
      <w:pPr>
        <w:rPr>
          <w:noProof/>
          <w:sz w:val="28"/>
          <w:szCs w:val="28"/>
        </w:rPr>
      </w:pPr>
    </w:p>
    <w:p w14:paraId="2B2F168C" w14:textId="3A691E02" w:rsidR="00166A8E" w:rsidRDefault="008E3CD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Varmt v</w:t>
      </w:r>
      <w:r w:rsidR="00166A8E">
        <w:rPr>
          <w:noProof/>
          <w:sz w:val="28"/>
          <w:szCs w:val="28"/>
        </w:rPr>
        <w:t>älkomna</w:t>
      </w:r>
      <w:r>
        <w:rPr>
          <w:noProof/>
          <w:sz w:val="28"/>
          <w:szCs w:val="28"/>
        </w:rPr>
        <w:t>!</w:t>
      </w:r>
    </w:p>
    <w:p w14:paraId="0DFB12EA" w14:textId="77777777" w:rsidR="00166A8E" w:rsidRDefault="00166A8E">
      <w:pPr>
        <w:rPr>
          <w:noProof/>
          <w:sz w:val="28"/>
          <w:szCs w:val="28"/>
        </w:rPr>
      </w:pPr>
    </w:p>
    <w:p w14:paraId="0E6D77FD" w14:textId="5D678BAE" w:rsidR="007926E5" w:rsidRDefault="008E3CD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UNIONEN SENIORER SJUHALL</w:t>
      </w:r>
    </w:p>
    <w:sectPr w:rsidR="007926E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DD74" w14:textId="77777777" w:rsidR="00F95A1F" w:rsidRDefault="00F95A1F" w:rsidP="00457200">
      <w:r>
        <w:separator/>
      </w:r>
    </w:p>
  </w:endnote>
  <w:endnote w:type="continuationSeparator" w:id="0">
    <w:p w14:paraId="46A7A520" w14:textId="77777777" w:rsidR="00F95A1F" w:rsidRDefault="00F95A1F" w:rsidP="0045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DF42" w14:textId="77777777" w:rsidR="00F95A1F" w:rsidRDefault="00F95A1F" w:rsidP="00457200">
      <w:r>
        <w:separator/>
      </w:r>
    </w:p>
  </w:footnote>
  <w:footnote w:type="continuationSeparator" w:id="0">
    <w:p w14:paraId="4E66BD26" w14:textId="77777777" w:rsidR="00F95A1F" w:rsidRDefault="00F95A1F" w:rsidP="00457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D04D8E"/>
    <w:lvl w:ilvl="0">
      <w:start w:val="1"/>
      <w:numFmt w:val="decimal"/>
      <w:pStyle w:val="Numrerad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60FC8"/>
    <w:lvl w:ilvl="0">
      <w:start w:val="1"/>
      <w:numFmt w:val="decimal"/>
      <w:pStyle w:val="Numrerad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D45D62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882CFE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8C219AC"/>
    <w:lvl w:ilvl="0">
      <w:start w:val="1"/>
      <w:numFmt w:val="bullet"/>
      <w:pStyle w:val="Punktlist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386BC2"/>
    <w:lvl w:ilvl="0">
      <w:start w:val="1"/>
      <w:numFmt w:val="bullet"/>
      <w:pStyle w:val="Punktlist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8A8134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C6A456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A5512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4C349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E70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CF4F34"/>
    <w:multiLevelType w:val="multilevel"/>
    <w:tmpl w:val="04090023"/>
    <w:styleLink w:val="Artikelsek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A0347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2140299">
    <w:abstractNumId w:val="22"/>
  </w:num>
  <w:num w:numId="2" w16cid:durableId="2040544379">
    <w:abstractNumId w:val="13"/>
  </w:num>
  <w:num w:numId="3" w16cid:durableId="1493259129">
    <w:abstractNumId w:val="11"/>
  </w:num>
  <w:num w:numId="4" w16cid:durableId="375197580">
    <w:abstractNumId w:val="24"/>
  </w:num>
  <w:num w:numId="5" w16cid:durableId="1578857727">
    <w:abstractNumId w:val="15"/>
  </w:num>
  <w:num w:numId="6" w16cid:durableId="316695096">
    <w:abstractNumId w:val="19"/>
  </w:num>
  <w:num w:numId="7" w16cid:durableId="980579270">
    <w:abstractNumId w:val="21"/>
  </w:num>
  <w:num w:numId="8" w16cid:durableId="1659069891">
    <w:abstractNumId w:val="9"/>
  </w:num>
  <w:num w:numId="9" w16cid:durableId="2100371117">
    <w:abstractNumId w:val="7"/>
  </w:num>
  <w:num w:numId="10" w16cid:durableId="1523010819">
    <w:abstractNumId w:val="6"/>
  </w:num>
  <w:num w:numId="11" w16cid:durableId="585070859">
    <w:abstractNumId w:val="5"/>
  </w:num>
  <w:num w:numId="12" w16cid:durableId="1786995433">
    <w:abstractNumId w:val="4"/>
  </w:num>
  <w:num w:numId="13" w16cid:durableId="354619003">
    <w:abstractNumId w:val="8"/>
  </w:num>
  <w:num w:numId="14" w16cid:durableId="790175699">
    <w:abstractNumId w:val="3"/>
  </w:num>
  <w:num w:numId="15" w16cid:durableId="66073777">
    <w:abstractNumId w:val="2"/>
  </w:num>
  <w:num w:numId="16" w16cid:durableId="2108957908">
    <w:abstractNumId w:val="1"/>
  </w:num>
  <w:num w:numId="17" w16cid:durableId="428281340">
    <w:abstractNumId w:val="0"/>
  </w:num>
  <w:num w:numId="18" w16cid:durableId="202014671">
    <w:abstractNumId w:val="16"/>
  </w:num>
  <w:num w:numId="19" w16cid:durableId="754475009">
    <w:abstractNumId w:val="17"/>
  </w:num>
  <w:num w:numId="20" w16cid:durableId="1016273021">
    <w:abstractNumId w:val="23"/>
  </w:num>
  <w:num w:numId="21" w16cid:durableId="1663898308">
    <w:abstractNumId w:val="20"/>
  </w:num>
  <w:num w:numId="22" w16cid:durableId="1596357830">
    <w:abstractNumId w:val="12"/>
  </w:num>
  <w:num w:numId="23" w16cid:durableId="1101221340">
    <w:abstractNumId w:val="25"/>
  </w:num>
  <w:num w:numId="24" w16cid:durableId="222449762">
    <w:abstractNumId w:val="18"/>
  </w:num>
  <w:num w:numId="25" w16cid:durableId="2117826496">
    <w:abstractNumId w:val="10"/>
  </w:num>
  <w:num w:numId="26" w16cid:durableId="16793064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E5"/>
    <w:rsid w:val="0013641B"/>
    <w:rsid w:val="00166A8E"/>
    <w:rsid w:val="0017666C"/>
    <w:rsid w:val="001A4E2B"/>
    <w:rsid w:val="001E20F9"/>
    <w:rsid w:val="00457200"/>
    <w:rsid w:val="004E108E"/>
    <w:rsid w:val="00645252"/>
    <w:rsid w:val="006D3D74"/>
    <w:rsid w:val="007926E5"/>
    <w:rsid w:val="007E0BA5"/>
    <w:rsid w:val="0083569A"/>
    <w:rsid w:val="00893AD2"/>
    <w:rsid w:val="008E3CD3"/>
    <w:rsid w:val="00914234"/>
    <w:rsid w:val="00A9204E"/>
    <w:rsid w:val="00B71934"/>
    <w:rsid w:val="00B75326"/>
    <w:rsid w:val="00C6740C"/>
    <w:rsid w:val="00F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ED0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00"/>
    <w:rPr>
      <w:rFonts w:ascii="Calibri" w:hAnsi="Calibri" w:cs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457200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57200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57200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57200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457200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457200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457200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457200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457200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57200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57200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57200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457200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Rubrik5Char">
    <w:name w:val="Rubrik 5 Char"/>
    <w:basedOn w:val="Standardstycketeckensnitt"/>
    <w:link w:val="Rubrik5"/>
    <w:uiPriority w:val="9"/>
    <w:rsid w:val="00457200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9"/>
    <w:rsid w:val="00457200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rsid w:val="00457200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rsid w:val="00457200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rsid w:val="00457200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Rubrik">
    <w:name w:val="Title"/>
    <w:basedOn w:val="Normal"/>
    <w:next w:val="Normal"/>
    <w:link w:val="RubrikChar"/>
    <w:uiPriority w:val="10"/>
    <w:qFormat/>
    <w:rsid w:val="00457200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57200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572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57200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qFormat/>
    <w:rsid w:val="00457200"/>
    <w:rPr>
      <w:rFonts w:ascii="Calibri" w:hAnsi="Calibri" w:cs="Calibri"/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sid w:val="00457200"/>
    <w:rPr>
      <w:rFonts w:ascii="Calibri" w:hAnsi="Calibri" w:cs="Calibri"/>
      <w:i/>
      <w:iCs/>
    </w:rPr>
  </w:style>
  <w:style w:type="character" w:styleId="Starkbetoning">
    <w:name w:val="Intense Emphasis"/>
    <w:basedOn w:val="Standardstycketeckensnitt"/>
    <w:uiPriority w:val="21"/>
    <w:qFormat/>
    <w:rsid w:val="00457200"/>
    <w:rPr>
      <w:rFonts w:ascii="Calibri" w:hAnsi="Calibri" w:cs="Calibri"/>
      <w:i/>
      <w:iCs/>
      <w:color w:val="1F4E79" w:themeColor="accent1" w:themeShade="80"/>
    </w:rPr>
  </w:style>
  <w:style w:type="character" w:styleId="Stark">
    <w:name w:val="Strong"/>
    <w:basedOn w:val="Standardstycketeckensnitt"/>
    <w:uiPriority w:val="22"/>
    <w:qFormat/>
    <w:rsid w:val="00457200"/>
    <w:rPr>
      <w:rFonts w:ascii="Calibri" w:hAnsi="Calibri" w:cs="Calibri"/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4572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57200"/>
    <w:rPr>
      <w:rFonts w:ascii="Calibri" w:hAnsi="Calibri" w:cs="Calibri"/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720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7200"/>
    <w:rPr>
      <w:rFonts w:ascii="Calibri" w:hAnsi="Calibri" w:cs="Calibri"/>
      <w:i/>
      <w:iCs/>
      <w:color w:val="1F4E79" w:themeColor="accent1" w:themeShade="80"/>
    </w:rPr>
  </w:style>
  <w:style w:type="character" w:styleId="Diskretreferens">
    <w:name w:val="Subtle Reference"/>
    <w:basedOn w:val="Standardstycketeckensnitt"/>
    <w:uiPriority w:val="31"/>
    <w:qFormat/>
    <w:rsid w:val="00457200"/>
    <w:rPr>
      <w:rFonts w:ascii="Calibri" w:hAnsi="Calibri" w:cs="Calibri"/>
      <w:smallCaps/>
      <w:color w:val="5A5A5A" w:themeColor="text1" w:themeTint="A5"/>
    </w:rPr>
  </w:style>
  <w:style w:type="character" w:styleId="Starkreferens">
    <w:name w:val="Intense Reference"/>
    <w:basedOn w:val="Standardstycketeckensnitt"/>
    <w:uiPriority w:val="32"/>
    <w:qFormat/>
    <w:rsid w:val="00457200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kenstitel">
    <w:name w:val="Book Title"/>
    <w:basedOn w:val="Standardstycketeckensnitt"/>
    <w:uiPriority w:val="33"/>
    <w:qFormat/>
    <w:rsid w:val="00457200"/>
    <w:rPr>
      <w:rFonts w:ascii="Calibri" w:hAnsi="Calibri" w:cs="Calibri"/>
      <w:b/>
      <w:bCs/>
      <w:i/>
      <w:iCs/>
      <w:spacing w:val="5"/>
    </w:rPr>
  </w:style>
  <w:style w:type="character" w:styleId="Hyperlnk">
    <w:name w:val="Hyperlink"/>
    <w:basedOn w:val="Standardstycketeckensnitt"/>
    <w:uiPriority w:val="99"/>
    <w:unhideWhenUsed/>
    <w:rsid w:val="00457200"/>
    <w:rPr>
      <w:rFonts w:ascii="Calibri" w:hAnsi="Calibri" w:cs="Calibri"/>
      <w:color w:val="1F4E79" w:themeColor="accent1" w:themeShade="80"/>
      <w:u w:val="single"/>
    </w:rPr>
  </w:style>
  <w:style w:type="character" w:styleId="AnvndHyperlnk">
    <w:name w:val="FollowedHyperlink"/>
    <w:basedOn w:val="Standardstycketeckensnitt"/>
    <w:uiPriority w:val="99"/>
    <w:unhideWhenUsed/>
    <w:rsid w:val="00457200"/>
    <w:rPr>
      <w:rFonts w:ascii="Calibri" w:hAnsi="Calibri" w:cs="Calibri"/>
      <w:color w:val="954F72" w:themeColor="followed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457200"/>
    <w:pPr>
      <w:spacing w:after="200"/>
    </w:pPr>
    <w:rPr>
      <w:i/>
      <w:iCs/>
      <w:color w:val="44546A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57200"/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7200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457200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rdtext3">
    <w:name w:val="Body Text 3"/>
    <w:basedOn w:val="Normal"/>
    <w:link w:val="Brdtext3Char"/>
    <w:uiPriority w:val="99"/>
    <w:semiHidden/>
    <w:unhideWhenUsed/>
    <w:rsid w:val="00457200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457200"/>
    <w:rPr>
      <w:rFonts w:ascii="Calibri" w:hAnsi="Calibri" w:cs="Calibri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457200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457200"/>
    <w:rPr>
      <w:rFonts w:ascii="Calibri" w:hAnsi="Calibri" w:cs="Calibri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457200"/>
    <w:rPr>
      <w:rFonts w:ascii="Calibri" w:hAnsi="Calibri" w:cs="Calibri"/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57200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457200"/>
    <w:rPr>
      <w:rFonts w:ascii="Calibri" w:hAnsi="Calibri" w:cs="Calibri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5720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57200"/>
    <w:rPr>
      <w:rFonts w:ascii="Calibri" w:hAnsi="Calibri" w:cs="Calibri"/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457200"/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457200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457200"/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457200"/>
    <w:rPr>
      <w:rFonts w:ascii="Calibri" w:hAnsi="Calibri" w:cs="Calibri"/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457200"/>
    <w:rPr>
      <w:rFonts w:ascii="Calibri Light" w:eastAsiaTheme="majorEastAsia" w:hAnsi="Calibri Light" w:cs="Calibri Light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57200"/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57200"/>
    <w:rPr>
      <w:rFonts w:ascii="Calibri" w:hAnsi="Calibri" w:cs="Calibri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457200"/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457200"/>
    <w:rPr>
      <w:rFonts w:ascii="Consolas" w:hAnsi="Consolas" w:cs="Calibri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457200"/>
    <w:rPr>
      <w:rFonts w:ascii="Consolas" w:hAnsi="Consolas" w:cs="Calibri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4572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457200"/>
    <w:rPr>
      <w:rFonts w:ascii="Consolas" w:hAnsi="Consolas" w:cs="Calibri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457200"/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457200"/>
    <w:rPr>
      <w:rFonts w:ascii="Consolas" w:hAnsi="Consolas" w:cs="Calibri"/>
      <w:szCs w:val="21"/>
    </w:rPr>
  </w:style>
  <w:style w:type="character" w:styleId="Platshllartext">
    <w:name w:val="Placeholder Text"/>
    <w:basedOn w:val="Standardstycketeckensnitt"/>
    <w:uiPriority w:val="99"/>
    <w:semiHidden/>
    <w:rsid w:val="00457200"/>
    <w:rPr>
      <w:rFonts w:ascii="Calibri" w:hAnsi="Calibri" w:cs="Calibri"/>
      <w:color w:val="3B3838" w:themeColor="background2" w:themeShade="40"/>
    </w:rPr>
  </w:style>
  <w:style w:type="paragraph" w:styleId="Sidhuvud">
    <w:name w:val="header"/>
    <w:basedOn w:val="Normal"/>
    <w:link w:val="SidhuvudChar"/>
    <w:uiPriority w:val="99"/>
    <w:unhideWhenUsed/>
    <w:rsid w:val="00457200"/>
  </w:style>
  <w:style w:type="character" w:customStyle="1" w:styleId="SidhuvudChar">
    <w:name w:val="Sidhuvud Char"/>
    <w:basedOn w:val="Standardstycketeckensnitt"/>
    <w:link w:val="Sidhuvud"/>
    <w:uiPriority w:val="99"/>
    <w:rsid w:val="00457200"/>
    <w:rPr>
      <w:rFonts w:ascii="Calibri" w:hAnsi="Calibri" w:cs="Calibri"/>
    </w:rPr>
  </w:style>
  <w:style w:type="paragraph" w:styleId="Sidfot">
    <w:name w:val="footer"/>
    <w:basedOn w:val="Normal"/>
    <w:link w:val="SidfotChar"/>
    <w:uiPriority w:val="99"/>
    <w:unhideWhenUsed/>
    <w:rsid w:val="00457200"/>
  </w:style>
  <w:style w:type="character" w:customStyle="1" w:styleId="SidfotChar">
    <w:name w:val="Sidfot Char"/>
    <w:basedOn w:val="Standardstycketeckensnitt"/>
    <w:link w:val="Sidfot"/>
    <w:uiPriority w:val="99"/>
    <w:rsid w:val="00457200"/>
    <w:rPr>
      <w:rFonts w:ascii="Calibri" w:hAnsi="Calibri" w:cs="Calibri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457200"/>
    <w:pPr>
      <w:spacing w:after="120"/>
      <w:ind w:left="1757"/>
    </w:pPr>
  </w:style>
  <w:style w:type="character" w:styleId="Nmn">
    <w:name w:val="Mention"/>
    <w:basedOn w:val="Standardstycketeckensnitt"/>
    <w:uiPriority w:val="99"/>
    <w:semiHidden/>
    <w:unhideWhenUsed/>
    <w:rsid w:val="0045720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Ingenlista"/>
    <w:uiPriority w:val="99"/>
    <w:semiHidden/>
    <w:unhideWhenUsed/>
    <w:rsid w:val="00457200"/>
    <w:pPr>
      <w:numPr>
        <w:numId w:val="24"/>
      </w:numPr>
    </w:pPr>
  </w:style>
  <w:style w:type="numbering" w:styleId="1ai">
    <w:name w:val="Outline List 1"/>
    <w:basedOn w:val="Ingenlista"/>
    <w:uiPriority w:val="99"/>
    <w:semiHidden/>
    <w:unhideWhenUsed/>
    <w:rsid w:val="00457200"/>
    <w:pPr>
      <w:numPr>
        <w:numId w:val="25"/>
      </w:numPr>
    </w:pPr>
  </w:style>
  <w:style w:type="character" w:styleId="HTML-variabel">
    <w:name w:val="HTML Variable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457200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457200"/>
    <w:rPr>
      <w:rFonts w:ascii="Calibri" w:hAnsi="Calibri" w:cs="Calibri"/>
      <w:i/>
      <w:iCs/>
    </w:rPr>
  </w:style>
  <w:style w:type="character" w:styleId="HTML-definition">
    <w:name w:val="HTML Definition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457200"/>
    <w:rPr>
      <w:rFonts w:ascii="Calibri" w:hAnsi="Calibri" w:cs="Calibri"/>
      <w:i/>
      <w:iCs/>
    </w:rPr>
  </w:style>
  <w:style w:type="character" w:styleId="HTML-exempel">
    <w:name w:val="HTML Sample"/>
    <w:basedOn w:val="Standardstycketeckensnitt"/>
    <w:uiPriority w:val="99"/>
    <w:semiHidden/>
    <w:unhideWhenUsed/>
    <w:rsid w:val="00457200"/>
    <w:rPr>
      <w:rFonts w:ascii="Consolas" w:hAnsi="Consolas" w:cs="Calibri"/>
      <w:sz w:val="24"/>
      <w:szCs w:val="24"/>
    </w:rPr>
  </w:style>
  <w:style w:type="character" w:styleId="HTML-akronym">
    <w:name w:val="HTML Acronym"/>
    <w:basedOn w:val="Standardstycketeckensnitt"/>
    <w:uiPriority w:val="99"/>
    <w:semiHidden/>
    <w:unhideWhenUsed/>
    <w:rsid w:val="00457200"/>
    <w:rPr>
      <w:rFonts w:ascii="Calibri" w:hAnsi="Calibri" w:cs="Calibri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457200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457200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457200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457200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457200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457200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457200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457200"/>
    <w:pPr>
      <w:spacing w:after="100"/>
      <w:ind w:left="154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57200"/>
    <w:pPr>
      <w:outlineLvl w:val="9"/>
    </w:pPr>
    <w:rPr>
      <w:color w:val="2E74B5" w:themeColor="accent1" w:themeShade="BF"/>
    </w:rPr>
  </w:style>
  <w:style w:type="table" w:styleId="Professionelltabell">
    <w:name w:val="Table Professional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llanmrklista1">
    <w:name w:val="Medium List 1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45720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45720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4572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trutnt1">
    <w:name w:val="Medium Grid 1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457200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457200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4572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itteraturfrteckning">
    <w:name w:val="Bibliography"/>
    <w:basedOn w:val="Normal"/>
    <w:next w:val="Normal"/>
    <w:uiPriority w:val="37"/>
    <w:semiHidden/>
    <w:unhideWhenUsed/>
    <w:rsid w:val="00457200"/>
  </w:style>
  <w:style w:type="character" w:styleId="Hashtagg">
    <w:name w:val="Hashtag"/>
    <w:basedOn w:val="Standardstycketeckensnitt"/>
    <w:uiPriority w:val="99"/>
    <w:semiHidden/>
    <w:unhideWhenUsed/>
    <w:rsid w:val="00457200"/>
    <w:rPr>
      <w:rFonts w:ascii="Calibri" w:hAnsi="Calibri" w:cs="Calibri"/>
      <w:color w:val="2B579A"/>
      <w:shd w:val="clear" w:color="auto" w:fill="E1DFDD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4572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457200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tabell">
    <w:name w:val="Table Elegant"/>
    <w:basedOn w:val="Normaltabell"/>
    <w:uiPriority w:val="99"/>
    <w:semiHidden/>
    <w:unhideWhenUsed/>
    <w:rsid w:val="0045720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45720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5720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5720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5720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57200"/>
    <w:pPr>
      <w:ind w:left="1800" w:hanging="360"/>
      <w:contextualSpacing/>
    </w:pPr>
  </w:style>
  <w:style w:type="table" w:styleId="Tabellista1">
    <w:name w:val="Table List 1"/>
    <w:basedOn w:val="Normaltabell"/>
    <w:uiPriority w:val="99"/>
    <w:semiHidden/>
    <w:unhideWhenUsed/>
    <w:rsid w:val="0045720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45720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4572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45720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4572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rtstt">
    <w:name w:val="List Continue"/>
    <w:basedOn w:val="Normal"/>
    <w:uiPriority w:val="99"/>
    <w:semiHidden/>
    <w:unhideWhenUsed/>
    <w:rsid w:val="00457200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457200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457200"/>
    <w:pPr>
      <w:spacing w:after="120"/>
      <w:ind w:left="1080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457200"/>
    <w:pPr>
      <w:spacing w:after="120"/>
      <w:ind w:left="1440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457200"/>
    <w:pPr>
      <w:spacing w:after="120"/>
      <w:ind w:left="1800"/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457200"/>
    <w:pPr>
      <w:ind w:left="720"/>
      <w:contextualSpacing/>
    </w:pPr>
  </w:style>
  <w:style w:type="paragraph" w:styleId="Numreradlista">
    <w:name w:val="List Number"/>
    <w:basedOn w:val="Normal"/>
    <w:uiPriority w:val="99"/>
    <w:semiHidden/>
    <w:unhideWhenUsed/>
    <w:rsid w:val="00457200"/>
    <w:pPr>
      <w:numPr>
        <w:numId w:val="13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457200"/>
    <w:pPr>
      <w:numPr>
        <w:numId w:val="14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457200"/>
    <w:pPr>
      <w:numPr>
        <w:numId w:val="15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457200"/>
    <w:pPr>
      <w:numPr>
        <w:numId w:val="16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457200"/>
    <w:pPr>
      <w:numPr>
        <w:numId w:val="17"/>
      </w:numPr>
      <w:contextualSpacing/>
    </w:pPr>
  </w:style>
  <w:style w:type="paragraph" w:styleId="Punktlista">
    <w:name w:val="List Bullet"/>
    <w:basedOn w:val="Normal"/>
    <w:uiPriority w:val="99"/>
    <w:semiHidden/>
    <w:unhideWhenUsed/>
    <w:rsid w:val="00457200"/>
    <w:pPr>
      <w:numPr>
        <w:numId w:val="8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457200"/>
    <w:pPr>
      <w:numPr>
        <w:numId w:val="9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457200"/>
    <w:pPr>
      <w:numPr>
        <w:numId w:val="10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457200"/>
    <w:pPr>
      <w:numPr>
        <w:numId w:val="11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457200"/>
    <w:pPr>
      <w:numPr>
        <w:numId w:val="12"/>
      </w:numPr>
      <w:contextualSpacing/>
    </w:pPr>
  </w:style>
  <w:style w:type="table" w:styleId="Standardtabell1">
    <w:name w:val="Table Classic 1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45720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45720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igurfrteckning">
    <w:name w:val="table of figures"/>
    <w:basedOn w:val="Normal"/>
    <w:next w:val="Normal"/>
    <w:uiPriority w:val="99"/>
    <w:semiHidden/>
    <w:unhideWhenUsed/>
    <w:rsid w:val="00457200"/>
  </w:style>
  <w:style w:type="character" w:styleId="Slutnotsreferens">
    <w:name w:val="endnote reference"/>
    <w:basedOn w:val="Standardstycketeckensnitt"/>
    <w:uiPriority w:val="99"/>
    <w:semiHidden/>
    <w:unhideWhenUsed/>
    <w:rsid w:val="00457200"/>
    <w:rPr>
      <w:rFonts w:ascii="Calibri" w:hAnsi="Calibri" w:cs="Calibri"/>
      <w:vertAlign w:val="superscript"/>
    </w:rPr>
  </w:style>
  <w:style w:type="paragraph" w:styleId="Citatfrteckning">
    <w:name w:val="table of authorities"/>
    <w:basedOn w:val="Normal"/>
    <w:next w:val="Normal"/>
    <w:uiPriority w:val="99"/>
    <w:semiHidden/>
    <w:unhideWhenUsed/>
    <w:rsid w:val="00457200"/>
    <w:pPr>
      <w:ind w:left="220" w:hanging="220"/>
    </w:pPr>
  </w:style>
  <w:style w:type="paragraph" w:styleId="Citatfrteckningsrubrik">
    <w:name w:val="toa heading"/>
    <w:basedOn w:val="Normal"/>
    <w:next w:val="Normal"/>
    <w:uiPriority w:val="99"/>
    <w:semiHidden/>
    <w:unhideWhenUsed/>
    <w:rsid w:val="00457200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Frgadlista">
    <w:name w:val="Colorful List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457200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rgadtabell1">
    <w:name w:val="Table Colorful 1"/>
    <w:basedOn w:val="Normaltabell"/>
    <w:uiPriority w:val="99"/>
    <w:semiHidden/>
    <w:unhideWhenUsed/>
    <w:rsid w:val="004572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45720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45720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457200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trutnt">
    <w:name w:val="Colorful Grid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4572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-brev">
    <w:name w:val="envelope address"/>
    <w:basedOn w:val="Normal"/>
    <w:uiPriority w:val="99"/>
    <w:semiHidden/>
    <w:unhideWhenUsed/>
    <w:rsid w:val="00457200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elsektion">
    <w:name w:val="Outline List 3"/>
    <w:basedOn w:val="Ingenlista"/>
    <w:uiPriority w:val="99"/>
    <w:semiHidden/>
    <w:unhideWhenUsed/>
    <w:rsid w:val="00457200"/>
    <w:pPr>
      <w:numPr>
        <w:numId w:val="26"/>
      </w:numPr>
    </w:pPr>
  </w:style>
  <w:style w:type="table" w:styleId="Oformateradtabell1">
    <w:name w:val="Plain Table 1"/>
    <w:basedOn w:val="Normaltabell"/>
    <w:uiPriority w:val="41"/>
    <w:rsid w:val="004572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4572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4572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4572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4572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getavstnd">
    <w:name w:val="No Spacing"/>
    <w:uiPriority w:val="1"/>
    <w:qFormat/>
    <w:rsid w:val="00457200"/>
    <w:rPr>
      <w:rFonts w:ascii="Calibri" w:hAnsi="Calibri" w:cs="Calibri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457200"/>
  </w:style>
  <w:style w:type="character" w:customStyle="1" w:styleId="DatumChar">
    <w:name w:val="Datum Char"/>
    <w:basedOn w:val="Standardstycketeckensnitt"/>
    <w:link w:val="Datum"/>
    <w:uiPriority w:val="99"/>
    <w:semiHidden/>
    <w:rsid w:val="00457200"/>
    <w:rPr>
      <w:rFonts w:ascii="Calibri" w:hAnsi="Calibri" w:cs="Calibri"/>
    </w:rPr>
  </w:style>
  <w:style w:type="paragraph" w:styleId="Normalwebb">
    <w:name w:val="Normal (Web)"/>
    <w:basedOn w:val="Normal"/>
    <w:uiPriority w:val="99"/>
    <w:semiHidden/>
    <w:unhideWhenUsed/>
    <w:rsid w:val="00457200"/>
    <w:rPr>
      <w:rFonts w:ascii="Times New Roman" w:hAnsi="Times New Roman" w:cs="Times New Roman"/>
      <w:sz w:val="24"/>
      <w:szCs w:val="24"/>
    </w:rPr>
  </w:style>
  <w:style w:type="character" w:styleId="Smarthyperlnk">
    <w:name w:val="Smart Hyperlink"/>
    <w:basedOn w:val="Standardstycketeckensnitt"/>
    <w:uiPriority w:val="99"/>
    <w:semiHidden/>
    <w:unhideWhenUsed/>
    <w:rsid w:val="00457200"/>
    <w:rPr>
      <w:rFonts w:ascii="Calibri" w:hAnsi="Calibri" w:cs="Calibri"/>
      <w:u w:val="dotted"/>
    </w:rPr>
  </w:style>
  <w:style w:type="character" w:styleId="Olstomnmnande">
    <w:name w:val="Unresolved Mention"/>
    <w:basedOn w:val="Standardstycketeckensnitt"/>
    <w:uiPriority w:val="99"/>
    <w:semiHidden/>
    <w:unhideWhenUsed/>
    <w:rsid w:val="00457200"/>
    <w:rPr>
      <w:rFonts w:ascii="Calibri" w:hAnsi="Calibri" w:cs="Calibri"/>
      <w:color w:val="605E5C"/>
      <w:shd w:val="clear" w:color="auto" w:fill="E1DFDD"/>
    </w:rPr>
  </w:style>
  <w:style w:type="paragraph" w:styleId="Brdtext">
    <w:name w:val="Body Text"/>
    <w:basedOn w:val="Normal"/>
    <w:link w:val="BrdtextChar"/>
    <w:uiPriority w:val="99"/>
    <w:semiHidden/>
    <w:unhideWhenUsed/>
    <w:rsid w:val="00457200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457200"/>
    <w:rPr>
      <w:rFonts w:ascii="Calibri" w:hAnsi="Calibri" w:cs="Calibri"/>
    </w:rPr>
  </w:style>
  <w:style w:type="paragraph" w:styleId="Brdtext2">
    <w:name w:val="Body Text 2"/>
    <w:basedOn w:val="Normal"/>
    <w:link w:val="Brdtext2Char"/>
    <w:uiPriority w:val="99"/>
    <w:semiHidden/>
    <w:unhideWhenUsed/>
    <w:rsid w:val="00457200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457200"/>
    <w:rPr>
      <w:rFonts w:ascii="Calibri" w:hAnsi="Calibri" w:cs="Calibri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457200"/>
    <w:pPr>
      <w:spacing w:after="120"/>
      <w:ind w:left="360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457200"/>
    <w:rPr>
      <w:rFonts w:ascii="Calibri" w:hAnsi="Calibri" w:cs="Calibri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457200"/>
    <w:pPr>
      <w:spacing w:after="120" w:line="480" w:lineRule="auto"/>
      <w:ind w:left="360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457200"/>
    <w:rPr>
      <w:rFonts w:ascii="Calibri" w:hAnsi="Calibri" w:cs="Calibri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457200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457200"/>
    <w:rPr>
      <w:rFonts w:ascii="Calibri" w:hAnsi="Calibri" w:cs="Calibri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457200"/>
    <w:pPr>
      <w:spacing w:after="0"/>
      <w:ind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457200"/>
    <w:rPr>
      <w:rFonts w:ascii="Calibri" w:hAnsi="Calibri" w:cs="Calibri"/>
    </w:rPr>
  </w:style>
  <w:style w:type="paragraph" w:styleId="Normaltindrag">
    <w:name w:val="Normal Indent"/>
    <w:basedOn w:val="Normal"/>
    <w:uiPriority w:val="99"/>
    <w:semiHidden/>
    <w:unhideWhenUsed/>
    <w:rsid w:val="00457200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457200"/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457200"/>
    <w:rPr>
      <w:rFonts w:ascii="Calibri" w:hAnsi="Calibri" w:cs="Calibri"/>
    </w:rPr>
  </w:style>
  <w:style w:type="table" w:styleId="Moderntabell">
    <w:name w:val="Table Contemporary"/>
    <w:basedOn w:val="Normaltabell"/>
    <w:uiPriority w:val="99"/>
    <w:semiHidden/>
    <w:unhideWhenUsed/>
    <w:rsid w:val="004572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juslista">
    <w:name w:val="Light List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45720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4572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justrutnt">
    <w:name w:val="Light Grid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457200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457200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rklista">
    <w:name w:val="Dark List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457200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ell1ljus">
    <w:name w:val="List Table 1 Light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2">
    <w:name w:val="List Table 2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457200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3">
    <w:name w:val="List Table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45720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4572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457200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45720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45720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457200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457200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457200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457200"/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457200"/>
    <w:rPr>
      <w:rFonts w:ascii="Calibri" w:hAnsi="Calibri" w:cs="Calibri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457200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457200"/>
    <w:rPr>
      <w:rFonts w:ascii="Calibri" w:hAnsi="Calibri" w:cs="Calibri"/>
    </w:rPr>
  </w:style>
  <w:style w:type="table" w:styleId="Tabellmedkolumn1">
    <w:name w:val="Table Columns 1"/>
    <w:basedOn w:val="Normaltabell"/>
    <w:uiPriority w:val="99"/>
    <w:semiHidden/>
    <w:unhideWhenUsed/>
    <w:rsid w:val="0045720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45720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45720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45720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45720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">
    <w:name w:val="Signature"/>
    <w:basedOn w:val="Normal"/>
    <w:link w:val="SignaturChar"/>
    <w:uiPriority w:val="99"/>
    <w:semiHidden/>
    <w:unhideWhenUsed/>
    <w:rsid w:val="00457200"/>
    <w:pPr>
      <w:ind w:left="4320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457200"/>
    <w:rPr>
      <w:rFonts w:ascii="Calibri" w:hAnsi="Calibri" w:cs="Calibri"/>
    </w:rPr>
  </w:style>
  <w:style w:type="table" w:styleId="Enkeltabell1">
    <w:name w:val="Table Simple 1"/>
    <w:basedOn w:val="Normaltabell"/>
    <w:uiPriority w:val="99"/>
    <w:semiHidden/>
    <w:unhideWhenUsed/>
    <w:rsid w:val="0045720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45720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45720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45720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457200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7200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7200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7200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7200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7200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7200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7200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7200"/>
    <w:pPr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457200"/>
    <w:rPr>
      <w:rFonts w:ascii="Calibri Light" w:eastAsiaTheme="majorEastAsia" w:hAnsi="Calibri Light" w:cs="Calibri Light"/>
      <w:b/>
      <w:bCs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457200"/>
    <w:pPr>
      <w:ind w:left="4320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457200"/>
    <w:rPr>
      <w:rFonts w:ascii="Calibri" w:hAnsi="Calibri" w:cs="Calibri"/>
    </w:rPr>
  </w:style>
  <w:style w:type="table" w:styleId="Tabellrutnt">
    <w:name w:val="Table Grid"/>
    <w:basedOn w:val="Normaltabell"/>
    <w:uiPriority w:val="39"/>
    <w:rsid w:val="0045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4572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45720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45720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45720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45720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45720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4572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ntstabell1ljus">
    <w:name w:val="Grid Table 1 Light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45720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45720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3">
    <w:name w:val="Grid Table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45720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4572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4572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45720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457200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45720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457200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457200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45720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btabell1">
    <w:name w:val="Table Web 1"/>
    <w:basedOn w:val="Normaltabell"/>
    <w:uiPriority w:val="99"/>
    <w:semiHidden/>
    <w:unhideWhenUsed/>
    <w:rsid w:val="0045720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45720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45720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tnotsreferens">
    <w:name w:val="footnote reference"/>
    <w:basedOn w:val="Standardstycketeckensnitt"/>
    <w:uiPriority w:val="99"/>
    <w:semiHidden/>
    <w:unhideWhenUsed/>
    <w:rsid w:val="00457200"/>
    <w:rPr>
      <w:rFonts w:ascii="Calibri" w:hAnsi="Calibri" w:cs="Calibri"/>
      <w:vertAlign w:val="superscript"/>
    </w:rPr>
  </w:style>
  <w:style w:type="character" w:styleId="Radnummer">
    <w:name w:val="line number"/>
    <w:basedOn w:val="Standardstycketeckensnitt"/>
    <w:uiPriority w:val="99"/>
    <w:semiHidden/>
    <w:unhideWhenUsed/>
    <w:rsid w:val="00457200"/>
    <w:rPr>
      <w:rFonts w:ascii="Calibri" w:hAnsi="Calibri" w:cs="Calibri"/>
    </w:rPr>
  </w:style>
  <w:style w:type="table" w:styleId="Tabellmed3D-effekter1">
    <w:name w:val="Table 3D effects 1"/>
    <w:basedOn w:val="Normaltabell"/>
    <w:uiPriority w:val="99"/>
    <w:semiHidden/>
    <w:unhideWhenUsed/>
    <w:rsid w:val="0045720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45720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4572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457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uiPriority w:val="99"/>
    <w:semiHidden/>
    <w:unhideWhenUsed/>
    <w:rsid w:val="0045720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peaceartsite.com/sing-9-2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-Britt%20S&#228;&#228;f\AppData\Local\Microsoft\Office\16.0\DTS\sv-SE%7bE8E95B12-32D5-4464-A6FF-D3D4D7B9573A%7d\%7b2A4DA2DC-2A08-40B5-9A59-CB6F15E56C7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{2A4DA2DC-2A08-40B5-9A59-CB6F15E56C70}tf02786999_win32</Template>
  <TotalTime>0</TotalTime>
  <Pages>1</Pages>
  <Words>152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2023-10-23T14:28:00Z</dcterms:created>
  <dcterms:modified xsi:type="dcterms:W3CDTF">2023-10-27T10:57:00Z</dcterms:modified>
</cp:coreProperties>
</file>